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2790" w14:textId="2A5B7601" w:rsidR="00C40F7A" w:rsidRDefault="00E22886">
      <w:pPr>
        <w:pBdr>
          <w:top w:val="single" w:sz="6" w:space="0" w:color="000000"/>
          <w:bottom w:val="single" w:sz="6" w:space="0" w:color="000000"/>
        </w:pBdr>
        <w:spacing w:line="624" w:lineRule="atLeast"/>
        <w:jc w:val="center"/>
        <w:rPr>
          <w:rFonts w:ascii="Calibri" w:eastAsia="Calibri" w:hAnsi="Calibri" w:cs="Calibri"/>
          <w:b/>
          <w:bCs/>
          <w:caps/>
          <w:sz w:val="48"/>
          <w:szCs w:val="48"/>
        </w:rPr>
      </w:pPr>
      <w:r>
        <w:rPr>
          <w:rFonts w:ascii="Calibri" w:eastAsia="Calibri" w:hAnsi="Calibri" w:cs="Calibri"/>
          <w:b/>
          <w:bCs/>
          <w:caps/>
          <w:sz w:val="48"/>
          <w:szCs w:val="48"/>
        </w:rPr>
        <w:t xml:space="preserve">Menachem </w:t>
      </w:r>
      <w:r w:rsidR="0095683F">
        <w:rPr>
          <w:rFonts w:ascii="Calibri" w:eastAsia="Calibri" w:hAnsi="Calibri" w:cs="Calibri"/>
          <w:b/>
          <w:bCs/>
          <w:caps/>
          <w:sz w:val="48"/>
          <w:szCs w:val="48"/>
        </w:rPr>
        <w:t>Men</w:t>
      </w:r>
      <w:r>
        <w:rPr>
          <w:rFonts w:ascii="Calibri" w:eastAsia="Calibri" w:hAnsi="Calibri" w:cs="Calibri"/>
          <w:b/>
          <w:bCs/>
          <w:caps/>
          <w:sz w:val="48"/>
          <w:szCs w:val="48"/>
        </w:rPr>
        <w:t>del</w:t>
      </w:r>
      <w:r w:rsidR="0095683F">
        <w:rPr>
          <w:rFonts w:ascii="Calibri" w:eastAsia="Calibri" w:hAnsi="Calibri" w:cs="Calibri"/>
          <w:b/>
          <w:bCs/>
          <w:caps/>
          <w:sz w:val="48"/>
          <w:szCs w:val="48"/>
        </w:rPr>
        <w:t xml:space="preserve"> Hoffman</w:t>
      </w:r>
    </w:p>
    <w:p w14:paraId="6F7CA403" w14:textId="77777777" w:rsidR="00C40F7A" w:rsidRDefault="0095683F">
      <w:pPr>
        <w:pBdr>
          <w:top w:val="single" w:sz="6" w:space="0" w:color="000000"/>
          <w:bottom w:val="single" w:sz="6" w:space="0" w:color="000000"/>
        </w:pBdr>
        <w:spacing w:line="266" w:lineRule="atLeast"/>
        <w:jc w:val="center"/>
        <w:rPr>
          <w:rFonts w:ascii="Calibri" w:eastAsia="Calibri" w:hAnsi="Calibri" w:cs="Calibri"/>
          <w:sz w:val="20"/>
          <w:szCs w:val="20"/>
        </w:rPr>
      </w:pPr>
      <w:r>
        <w:rPr>
          <w:rStyle w:val="personal-entityeditablefs11"/>
          <w:rFonts w:ascii="Calibri" w:eastAsia="Calibri" w:hAnsi="Calibri" w:cs="Calibri"/>
          <w:b/>
          <w:bCs/>
          <w:sz w:val="20"/>
          <w:szCs w:val="20"/>
        </w:rPr>
        <w:t xml:space="preserve">Address: </w:t>
      </w:r>
      <w:r>
        <w:rPr>
          <w:rStyle w:val="addressundefined"/>
          <w:rFonts w:ascii="Calibri" w:eastAsia="Calibri" w:hAnsi="Calibri" w:cs="Calibri"/>
          <w:sz w:val="20"/>
          <w:szCs w:val="20"/>
        </w:rPr>
        <w:t>Sydney, Australia</w:t>
      </w:r>
      <w:r>
        <w:rPr>
          <w:rStyle w:val="personal-entityeditablefs11"/>
          <w:rFonts w:ascii="Calibri" w:eastAsia="Calibri" w:hAnsi="Calibri" w:cs="Calibri"/>
          <w:sz w:val="20"/>
          <w:szCs w:val="20"/>
        </w:rPr>
        <w:t> </w:t>
      </w:r>
      <w:r>
        <w:rPr>
          <w:rStyle w:val="personal-entityeditablefs11"/>
          <w:rFonts w:ascii="Calibri" w:eastAsia="Calibri" w:hAnsi="Calibri" w:cs="Calibri"/>
          <w:color w:val="000000"/>
          <w:sz w:val="20"/>
          <w:szCs w:val="20"/>
        </w:rPr>
        <w:t>• </w:t>
      </w:r>
      <w:r>
        <w:rPr>
          <w:rStyle w:val="personal-entityeditablefs11"/>
          <w:rFonts w:ascii="Calibri" w:eastAsia="Calibri" w:hAnsi="Calibri" w:cs="Calibri"/>
          <w:b/>
          <w:bCs/>
          <w:sz w:val="20"/>
          <w:szCs w:val="20"/>
        </w:rPr>
        <w:t xml:space="preserve">Mobile: </w:t>
      </w:r>
      <w:r>
        <w:rPr>
          <w:rStyle w:val="phoneundefined"/>
          <w:rFonts w:ascii="Calibri" w:eastAsia="Calibri" w:hAnsi="Calibri" w:cs="Calibri"/>
          <w:sz w:val="20"/>
          <w:szCs w:val="20"/>
        </w:rPr>
        <w:t>0401717940</w:t>
      </w:r>
    </w:p>
    <w:p w14:paraId="1BAD0C17" w14:textId="4DCDE4BC" w:rsidR="00C40F7A" w:rsidRDefault="0095683F">
      <w:pPr>
        <w:pBdr>
          <w:top w:val="single" w:sz="6" w:space="0" w:color="000000"/>
          <w:bottom w:val="single" w:sz="6" w:space="0" w:color="000000"/>
        </w:pBdr>
        <w:spacing w:line="266" w:lineRule="atLeast"/>
        <w:jc w:val="center"/>
        <w:rPr>
          <w:rFonts w:ascii="Calibri" w:eastAsia="Calibri" w:hAnsi="Calibri" w:cs="Calibri"/>
          <w:sz w:val="20"/>
          <w:szCs w:val="20"/>
        </w:rPr>
      </w:pPr>
      <w:r>
        <w:rPr>
          <w:rStyle w:val="personal-entityeditablefs11"/>
          <w:rFonts w:ascii="Calibri" w:eastAsia="Calibri" w:hAnsi="Calibri" w:cs="Calibri"/>
          <w:b/>
          <w:bCs/>
          <w:sz w:val="20"/>
          <w:szCs w:val="20"/>
        </w:rPr>
        <w:t xml:space="preserve">Email: </w:t>
      </w:r>
      <w:r>
        <w:rPr>
          <w:rStyle w:val="emailundefined"/>
          <w:rFonts w:ascii="Calibri" w:eastAsia="Calibri" w:hAnsi="Calibri" w:cs="Calibri"/>
          <w:sz w:val="20"/>
          <w:szCs w:val="20"/>
        </w:rPr>
        <w:t>men</w:t>
      </w:r>
      <w:r w:rsidR="00E22886">
        <w:rPr>
          <w:rStyle w:val="emailundefined"/>
          <w:rFonts w:ascii="Calibri" w:eastAsia="Calibri" w:hAnsi="Calibri" w:cs="Calibri"/>
          <w:sz w:val="20"/>
          <w:szCs w:val="20"/>
        </w:rPr>
        <w:t>delhoffman2015</w:t>
      </w:r>
      <w:r>
        <w:rPr>
          <w:rStyle w:val="emailundefined"/>
          <w:rFonts w:ascii="Calibri" w:eastAsia="Calibri" w:hAnsi="Calibri" w:cs="Calibri"/>
          <w:sz w:val="20"/>
          <w:szCs w:val="20"/>
        </w:rPr>
        <w:t>@</w:t>
      </w:r>
      <w:r w:rsidR="00E22886">
        <w:rPr>
          <w:rStyle w:val="emailundefined"/>
          <w:rFonts w:ascii="Calibri" w:eastAsia="Calibri" w:hAnsi="Calibri" w:cs="Calibri"/>
          <w:sz w:val="20"/>
          <w:szCs w:val="20"/>
        </w:rPr>
        <w:t>gmail</w:t>
      </w:r>
      <w:r>
        <w:rPr>
          <w:rStyle w:val="emailundefined"/>
          <w:rFonts w:ascii="Calibri" w:eastAsia="Calibri" w:hAnsi="Calibri" w:cs="Calibri"/>
          <w:sz w:val="20"/>
          <w:szCs w:val="20"/>
        </w:rPr>
        <w:t>.com</w:t>
      </w:r>
      <w:r>
        <w:rPr>
          <w:rStyle w:val="personal-entityeditablefs11"/>
          <w:rFonts w:ascii="Calibri" w:eastAsia="Calibri" w:hAnsi="Calibri" w:cs="Calibri"/>
          <w:sz w:val="20"/>
          <w:szCs w:val="20"/>
        </w:rPr>
        <w:t> </w:t>
      </w:r>
      <w:r>
        <w:rPr>
          <w:rStyle w:val="personal-entityeditablefs11"/>
          <w:rFonts w:ascii="Calibri" w:eastAsia="Calibri" w:hAnsi="Calibri" w:cs="Calibri"/>
          <w:color w:val="000000"/>
          <w:sz w:val="20"/>
          <w:szCs w:val="20"/>
        </w:rPr>
        <w:t>• </w:t>
      </w:r>
      <w:r>
        <w:rPr>
          <w:rStyle w:val="personal-entityeditablefs11"/>
          <w:rFonts w:ascii="Calibri" w:eastAsia="Calibri" w:hAnsi="Calibri" w:cs="Calibri"/>
          <w:b/>
          <w:bCs/>
          <w:sz w:val="20"/>
          <w:szCs w:val="20"/>
        </w:rPr>
        <w:t xml:space="preserve">LinkedIn: </w:t>
      </w:r>
      <w:hyperlink r:id="rId5" w:history="1">
        <w:r w:rsidR="00D0402A" w:rsidRPr="00206190">
          <w:rPr>
            <w:rStyle w:val="Hyperlink"/>
            <w:rFonts w:ascii="Calibri" w:eastAsia="Calibri" w:hAnsi="Calibri" w:cs="Calibri"/>
            <w:sz w:val="20"/>
            <w:szCs w:val="20"/>
          </w:rPr>
          <w:t>https://www.linkedin.com/in/menachemhoffman</w:t>
        </w:r>
      </w:hyperlink>
      <w:r w:rsidR="00D0402A">
        <w:rPr>
          <w:rStyle w:val="linkedinundefined"/>
          <w:rFonts w:ascii="Calibri" w:eastAsia="Calibri" w:hAnsi="Calibri" w:cs="Calibri"/>
          <w:sz w:val="20"/>
          <w:szCs w:val="20"/>
        </w:rPr>
        <w:t xml:space="preserve"> </w:t>
      </w:r>
    </w:p>
    <w:p w14:paraId="58B591B7" w14:textId="77777777" w:rsidR="00C40F7A" w:rsidRDefault="00C40F7A">
      <w:pPr>
        <w:rPr>
          <w:rFonts w:ascii="Calibri" w:eastAsia="Calibri" w:hAnsi="Calibri" w:cs="Calibri"/>
          <w:sz w:val="20"/>
          <w:szCs w:val="20"/>
        </w:rPr>
      </w:pPr>
    </w:p>
    <w:p w14:paraId="48A3FEA2" w14:textId="77777777" w:rsidR="00C40F7A" w:rsidRDefault="0095683F">
      <w:pPr>
        <w:pBdr>
          <w:bottom w:val="single" w:sz="6" w:space="1" w:color="000000"/>
        </w:pBdr>
        <w:spacing w:before="60" w:after="75" w:line="236" w:lineRule="atLeast"/>
        <w:rPr>
          <w:rFonts w:ascii="Calibri" w:eastAsia="Calibri" w:hAnsi="Calibri" w:cs="Calibri"/>
          <w:b/>
          <w:bCs/>
          <w:caps/>
        </w:rPr>
      </w:pPr>
      <w:r>
        <w:rPr>
          <w:rFonts w:ascii="Calibri" w:eastAsia="Calibri" w:hAnsi="Calibri" w:cs="Calibri"/>
          <w:b/>
          <w:bCs/>
          <w:caps/>
        </w:rPr>
        <w:t>career profile</w:t>
      </w:r>
    </w:p>
    <w:p w14:paraId="566C6EEF" w14:textId="065A1592" w:rsidR="00C40F7A" w:rsidRDefault="0095683F">
      <w:pPr>
        <w:spacing w:line="205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Currently studying computer science with an initial aspiration of becoming become a full stack developer within next the five years. In time, </w:t>
      </w:r>
      <w:r w:rsidR="002946C7">
        <w:rPr>
          <w:rFonts w:ascii="Calibri" w:eastAsia="Calibri" w:hAnsi="Calibri" w:cs="Calibri"/>
          <w:sz w:val="20"/>
          <w:szCs w:val="20"/>
        </w:rPr>
        <w:t>inspire to be</w:t>
      </w:r>
      <w:r>
        <w:rPr>
          <w:rFonts w:ascii="Calibri" w:eastAsia="Calibri" w:hAnsi="Calibri" w:cs="Calibri"/>
          <w:sz w:val="20"/>
          <w:szCs w:val="20"/>
        </w:rPr>
        <w:t xml:space="preserve"> a</w:t>
      </w:r>
      <w:r w:rsidR="002946C7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 be</w:t>
      </w:r>
      <w:r w:rsidR="00D0402A">
        <w:rPr>
          <w:rFonts w:ascii="Calibri" w:eastAsia="Calibri" w:hAnsi="Calibri" w:cs="Calibri"/>
          <w:sz w:val="20"/>
          <w:szCs w:val="20"/>
        </w:rPr>
        <w:t>come</w:t>
      </w:r>
      <w:r>
        <w:rPr>
          <w:rFonts w:ascii="Calibri" w:eastAsia="Calibri" w:hAnsi="Calibri" w:cs="Calibri"/>
          <w:sz w:val="20"/>
          <w:szCs w:val="20"/>
        </w:rPr>
        <w:t xml:space="preserve"> a junior backend developer with a particular interest in data science, solving complex problems for people and a strong track record of working with large teams to complete deliverables for programing development</w:t>
      </w:r>
    </w:p>
    <w:p w14:paraId="18E897C0" w14:textId="77777777" w:rsidR="00C40F7A" w:rsidRDefault="0095683F">
      <w:pPr>
        <w:spacing w:line="266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2E125AD2" w14:textId="77777777" w:rsidR="00C40F7A" w:rsidRDefault="0095683F">
      <w:pPr>
        <w:pBdr>
          <w:bottom w:val="single" w:sz="6" w:space="1" w:color="000000"/>
        </w:pBdr>
        <w:spacing w:before="60" w:after="75" w:line="236" w:lineRule="atLeast"/>
        <w:rPr>
          <w:rFonts w:ascii="Calibri" w:eastAsia="Calibri" w:hAnsi="Calibri" w:cs="Calibri"/>
          <w:b/>
          <w:bCs/>
          <w:caps/>
        </w:rPr>
      </w:pPr>
      <w:r>
        <w:rPr>
          <w:rFonts w:ascii="Calibri" w:eastAsia="Calibri" w:hAnsi="Calibri" w:cs="Calibri"/>
          <w:b/>
          <w:bCs/>
          <w:caps/>
        </w:rPr>
        <w:t>education</w:t>
      </w:r>
    </w:p>
    <w:p w14:paraId="1132FB5D" w14:textId="77777777" w:rsidR="00C40F7A" w:rsidRDefault="0095683F">
      <w:pPr>
        <w:spacing w:line="266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1fw6fsioverflow-hidden"/>
          <w:rFonts w:ascii="Calibri" w:eastAsia="Calibri" w:hAnsi="Calibri" w:cs="Calibri"/>
          <w:b/>
          <w:bCs/>
          <w:i/>
          <w:iCs/>
          <w:sz w:val="20"/>
          <w:szCs w:val="20"/>
        </w:rPr>
        <w:t>Bachelor of Computer Science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6BE1E6CA" w14:textId="77777777" w:rsidR="00C40F7A" w:rsidRDefault="0095683F">
      <w:pPr>
        <w:tabs>
          <w:tab w:val="right" w:pos="10110"/>
        </w:tabs>
        <w:spacing w:line="266" w:lineRule="atLeast"/>
        <w:rPr>
          <w:rStyle w:val="fs11fw4"/>
          <w:rFonts w:ascii="Calibri" w:eastAsia="Calibri" w:hAnsi="Calibri" w:cs="Calibri"/>
          <w:sz w:val="18"/>
          <w:szCs w:val="18"/>
        </w:rPr>
      </w:pPr>
      <w:r>
        <w:rPr>
          <w:rStyle w:val="fs11fw6"/>
          <w:rFonts w:ascii="Calibri" w:eastAsia="Calibri" w:hAnsi="Calibri" w:cs="Calibri"/>
          <w:b/>
          <w:bCs/>
          <w:sz w:val="20"/>
          <w:szCs w:val="20"/>
        </w:rPr>
        <w:t>Deakin University</w:t>
      </w:r>
      <w:r>
        <w:rPr>
          <w:rStyle w:val="fs11fw6undefinedtdn"/>
          <w:rFonts w:ascii="Calibri" w:eastAsia="Calibri" w:hAnsi="Calibri" w:cs="Calibri"/>
          <w:b/>
          <w:bCs/>
          <w:sz w:val="20"/>
          <w:szCs w:val="20"/>
        </w:rPr>
        <w:t xml:space="preserve">, </w:t>
      </w:r>
      <w:r>
        <w:rPr>
          <w:rStyle w:val="fs11fw6"/>
          <w:rFonts w:ascii="Calibri" w:eastAsia="Calibri" w:hAnsi="Calibri" w:cs="Calibri"/>
          <w:b/>
          <w:bCs/>
          <w:sz w:val="20"/>
          <w:szCs w:val="20"/>
        </w:rPr>
        <w:t>Melbourne, Australia</w:t>
      </w:r>
      <w:r>
        <w:rPr>
          <w:rStyle w:val="fs11fw4"/>
          <w:rFonts w:ascii="Calibri" w:eastAsia="Calibri" w:hAnsi="Calibri" w:cs="Calibri"/>
          <w:sz w:val="18"/>
          <w:szCs w:val="18"/>
        </w:rPr>
        <w:tab/>
      </w:r>
      <w:r>
        <w:rPr>
          <w:rStyle w:val="fs11fw4"/>
          <w:rFonts w:ascii="Calibri" w:eastAsia="Calibri" w:hAnsi="Calibri" w:cs="Calibri"/>
          <w:sz w:val="20"/>
          <w:szCs w:val="20"/>
        </w:rPr>
        <w:t>March 2021 - Present</w:t>
      </w:r>
    </w:p>
    <w:p w14:paraId="49E79C3F" w14:textId="414117E1" w:rsidR="006830F6" w:rsidRDefault="0095683F" w:rsidP="002946C7">
      <w:pPr>
        <w:numPr>
          <w:ilvl w:val="0"/>
          <w:numId w:val="2"/>
        </w:numPr>
        <w:spacing w:after="60" w:line="205" w:lineRule="atLeast"/>
        <w:ind w:left="330" w:hanging="24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Learning a range of subject with computer language such as C# with Object-Oriented programming </w:t>
      </w:r>
    </w:p>
    <w:p w14:paraId="2E352B7D" w14:textId="4164D7A3" w:rsidR="00480C46" w:rsidRPr="00480C46" w:rsidRDefault="0095683F" w:rsidP="00480C46">
      <w:pPr>
        <w:numPr>
          <w:ilvl w:val="0"/>
          <w:numId w:val="2"/>
        </w:numPr>
        <w:spacing w:after="60" w:line="205" w:lineRule="atLeast"/>
        <w:ind w:left="330" w:hanging="24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Python with the data structures course</w:t>
      </w:r>
    </w:p>
    <w:p w14:paraId="56C18677" w14:textId="77777777" w:rsidR="00C40F7A" w:rsidRDefault="0095683F">
      <w:pPr>
        <w:spacing w:line="266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1fw6fsioverflow-hidden"/>
          <w:rFonts w:ascii="Calibri" w:eastAsia="Calibri" w:hAnsi="Calibri" w:cs="Calibri"/>
          <w:b/>
          <w:bCs/>
          <w:i/>
          <w:iCs/>
          <w:sz w:val="20"/>
          <w:szCs w:val="20"/>
        </w:rPr>
        <w:t>Diploma of Applied Information Technology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59506FA7" w14:textId="77777777" w:rsidR="00C40F7A" w:rsidRDefault="0095683F">
      <w:pPr>
        <w:tabs>
          <w:tab w:val="right" w:pos="10110"/>
        </w:tabs>
        <w:spacing w:line="266" w:lineRule="atLeast"/>
        <w:rPr>
          <w:rStyle w:val="fs11fw4"/>
          <w:rFonts w:ascii="Calibri" w:eastAsia="Calibri" w:hAnsi="Calibri" w:cs="Calibri"/>
          <w:sz w:val="18"/>
          <w:szCs w:val="18"/>
        </w:rPr>
      </w:pPr>
      <w:r>
        <w:rPr>
          <w:rStyle w:val="fs11fw6"/>
          <w:rFonts w:ascii="Calibri" w:eastAsia="Calibri" w:hAnsi="Calibri" w:cs="Calibri"/>
          <w:b/>
          <w:bCs/>
          <w:sz w:val="20"/>
          <w:szCs w:val="20"/>
        </w:rPr>
        <w:t>Latrobe University</w:t>
      </w:r>
      <w:r>
        <w:rPr>
          <w:rStyle w:val="fs11fw6undefinedtdn"/>
          <w:rFonts w:ascii="Calibri" w:eastAsia="Calibri" w:hAnsi="Calibri" w:cs="Calibri"/>
          <w:b/>
          <w:bCs/>
          <w:sz w:val="20"/>
          <w:szCs w:val="20"/>
        </w:rPr>
        <w:t xml:space="preserve">, </w:t>
      </w:r>
      <w:r>
        <w:rPr>
          <w:rStyle w:val="fs11fw6"/>
          <w:rFonts w:ascii="Calibri" w:eastAsia="Calibri" w:hAnsi="Calibri" w:cs="Calibri"/>
          <w:b/>
          <w:bCs/>
          <w:sz w:val="20"/>
          <w:szCs w:val="20"/>
        </w:rPr>
        <w:t>Melbourne, Australia</w:t>
      </w:r>
      <w:r>
        <w:rPr>
          <w:rStyle w:val="fs11fw4"/>
          <w:rFonts w:ascii="Calibri" w:eastAsia="Calibri" w:hAnsi="Calibri" w:cs="Calibri"/>
          <w:sz w:val="18"/>
          <w:szCs w:val="18"/>
        </w:rPr>
        <w:tab/>
      </w:r>
      <w:r>
        <w:rPr>
          <w:rStyle w:val="fs11fw4"/>
          <w:rFonts w:ascii="Calibri" w:eastAsia="Calibri" w:hAnsi="Calibri" w:cs="Calibri"/>
          <w:sz w:val="20"/>
          <w:szCs w:val="20"/>
        </w:rPr>
        <w:t>September 2019 - January 2021</w:t>
      </w:r>
    </w:p>
    <w:p w14:paraId="44A2F344" w14:textId="5F45FC63" w:rsidR="00C40F7A" w:rsidRDefault="0095683F" w:rsidP="002946C7">
      <w:pPr>
        <w:numPr>
          <w:ilvl w:val="0"/>
          <w:numId w:val="3"/>
        </w:numPr>
        <w:spacing w:after="60" w:line="205" w:lineRule="atLeast"/>
        <w:ind w:left="330" w:hanging="24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Received a sound background of computer hardware, computer software and Internet of things devices</w:t>
      </w:r>
      <w:r w:rsidRPr="002946C7">
        <w:rPr>
          <w:rFonts w:ascii="Calibri" w:eastAsia="Calibri" w:hAnsi="Calibri" w:cs="Calibri"/>
          <w:sz w:val="20"/>
          <w:szCs w:val="20"/>
        </w:rPr>
        <w:t> </w:t>
      </w:r>
    </w:p>
    <w:p w14:paraId="1AF04399" w14:textId="4FE18669" w:rsidR="006830F6" w:rsidRDefault="006830F6" w:rsidP="002946C7">
      <w:pPr>
        <w:numPr>
          <w:ilvl w:val="0"/>
          <w:numId w:val="3"/>
        </w:numPr>
        <w:spacing w:after="60" w:line="205" w:lineRule="atLeast"/>
        <w:ind w:left="330" w:hanging="24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Object-Oriented programming in Java</w:t>
      </w:r>
    </w:p>
    <w:p w14:paraId="66F1D25A" w14:textId="77777777" w:rsidR="00777205" w:rsidRDefault="00777205" w:rsidP="00777205">
      <w:pPr>
        <w:pBdr>
          <w:bottom w:val="single" w:sz="6" w:space="1" w:color="000000"/>
        </w:pBdr>
        <w:spacing w:before="60" w:after="75" w:line="236" w:lineRule="atLeast"/>
        <w:rPr>
          <w:rFonts w:ascii="Calibri" w:eastAsia="Calibri" w:hAnsi="Calibri" w:cs="Calibri"/>
          <w:b/>
          <w:bCs/>
          <w:caps/>
        </w:rPr>
      </w:pPr>
      <w:r>
        <w:rPr>
          <w:rFonts w:ascii="Calibri" w:eastAsia="Calibri" w:hAnsi="Calibri" w:cs="Calibri"/>
          <w:b/>
          <w:bCs/>
          <w:caps/>
        </w:rPr>
        <w:t>TECHNICAL SKILLS</w:t>
      </w:r>
    </w:p>
    <w:p w14:paraId="661FB3DD" w14:textId="77777777" w:rsidR="00777205" w:rsidRDefault="00777205" w:rsidP="00777205">
      <w:pPr>
        <w:numPr>
          <w:ilvl w:val="0"/>
          <w:numId w:val="8"/>
        </w:numPr>
        <w:spacing w:line="205" w:lineRule="atLeast"/>
        <w:ind w:left="330" w:hanging="24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Proficient Object-Oriented programing in Java and C#</w:t>
      </w:r>
    </w:p>
    <w:p w14:paraId="69441813" w14:textId="77777777" w:rsidR="00777205" w:rsidRDefault="00777205" w:rsidP="00777205">
      <w:pPr>
        <w:numPr>
          <w:ilvl w:val="0"/>
          <w:numId w:val="8"/>
        </w:numPr>
        <w:spacing w:line="205" w:lineRule="atLeast"/>
        <w:ind w:left="330" w:hanging="24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Informed Relational Databases with AWS in SQL</w:t>
      </w:r>
    </w:p>
    <w:p w14:paraId="745C753A" w14:textId="77777777" w:rsidR="00777205" w:rsidRDefault="00777205" w:rsidP="00777205">
      <w:pPr>
        <w:numPr>
          <w:ilvl w:val="0"/>
          <w:numId w:val="8"/>
        </w:numPr>
        <w:spacing w:line="205" w:lineRule="atLeast"/>
        <w:ind w:left="330" w:hanging="24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Skilled in Web development with HTML, CSS, JavaScript, framework Vue.js </w:t>
      </w:r>
    </w:p>
    <w:p w14:paraId="1A0A3A98" w14:textId="77777777" w:rsidR="00777205" w:rsidRPr="000E65E2" w:rsidRDefault="00777205" w:rsidP="00777205">
      <w:pPr>
        <w:numPr>
          <w:ilvl w:val="0"/>
          <w:numId w:val="8"/>
        </w:numPr>
        <w:spacing w:line="205" w:lineRule="atLeast"/>
        <w:ind w:left="330" w:hanging="24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Competent with Data Structures in Python</w:t>
      </w:r>
    </w:p>
    <w:p w14:paraId="099EA528" w14:textId="46D23F8B" w:rsidR="002946C7" w:rsidRPr="000E65E2" w:rsidRDefault="002946C7" w:rsidP="001B281D">
      <w:pPr>
        <w:spacing w:line="205" w:lineRule="atLeast"/>
        <w:rPr>
          <w:rFonts w:ascii="Calibri" w:eastAsia="Calibri" w:hAnsi="Calibri" w:cs="Calibri"/>
          <w:sz w:val="20"/>
          <w:szCs w:val="20"/>
        </w:rPr>
      </w:pPr>
    </w:p>
    <w:p w14:paraId="3A5B4913" w14:textId="77777777" w:rsidR="00C40F7A" w:rsidRDefault="0095683F">
      <w:pPr>
        <w:pBdr>
          <w:bottom w:val="single" w:sz="6" w:space="1" w:color="000000"/>
        </w:pBdr>
        <w:spacing w:before="60" w:after="75" w:line="236" w:lineRule="atLeast"/>
        <w:rPr>
          <w:rFonts w:ascii="Calibri" w:eastAsia="Calibri" w:hAnsi="Calibri" w:cs="Calibri"/>
          <w:b/>
          <w:bCs/>
          <w:caps/>
        </w:rPr>
      </w:pPr>
      <w:r>
        <w:rPr>
          <w:rFonts w:ascii="Calibri" w:eastAsia="Calibri" w:hAnsi="Calibri" w:cs="Calibri"/>
          <w:b/>
          <w:bCs/>
          <w:caps/>
        </w:rPr>
        <w:t>experience</w:t>
      </w:r>
    </w:p>
    <w:p w14:paraId="5B0F41C8" w14:textId="497A9607" w:rsidR="00C40F7A" w:rsidRDefault="0095683F">
      <w:pPr>
        <w:tabs>
          <w:tab w:val="right" w:pos="10110"/>
        </w:tabs>
        <w:spacing w:line="266" w:lineRule="atLeast"/>
        <w:rPr>
          <w:rStyle w:val="fs11fw4"/>
          <w:rFonts w:ascii="Calibri" w:eastAsia="Calibri" w:hAnsi="Calibri" w:cs="Calibri"/>
          <w:sz w:val="18"/>
          <w:szCs w:val="18"/>
        </w:rPr>
      </w:pPr>
      <w:r>
        <w:rPr>
          <w:rStyle w:val="fs11fw6"/>
          <w:rFonts w:ascii="Calibri" w:eastAsia="Calibri" w:hAnsi="Calibri" w:cs="Calibri"/>
          <w:b/>
          <w:bCs/>
          <w:sz w:val="20"/>
          <w:szCs w:val="20"/>
        </w:rPr>
        <w:t>The Kashrut Authority</w:t>
      </w:r>
      <w:r>
        <w:rPr>
          <w:rStyle w:val="fs11fw6undefinedtdn"/>
          <w:rFonts w:ascii="Calibri" w:eastAsia="Calibri" w:hAnsi="Calibri" w:cs="Calibri"/>
          <w:b/>
          <w:bCs/>
          <w:sz w:val="20"/>
          <w:szCs w:val="20"/>
        </w:rPr>
        <w:t xml:space="preserve">, </w:t>
      </w:r>
      <w:r w:rsidR="00963913">
        <w:rPr>
          <w:rStyle w:val="fs11fw6"/>
          <w:rFonts w:ascii="Calibri" w:eastAsia="Calibri" w:hAnsi="Calibri" w:cs="Calibri"/>
          <w:b/>
          <w:bCs/>
          <w:sz w:val="20"/>
          <w:szCs w:val="20"/>
        </w:rPr>
        <w:t>Sydney, Australia</w:t>
      </w:r>
      <w:r>
        <w:rPr>
          <w:rStyle w:val="fs11fw4"/>
          <w:rFonts w:ascii="Calibri" w:eastAsia="Calibri" w:hAnsi="Calibri" w:cs="Calibri"/>
          <w:sz w:val="18"/>
          <w:szCs w:val="18"/>
        </w:rPr>
        <w:tab/>
      </w:r>
      <w:r>
        <w:rPr>
          <w:rStyle w:val="fs11fw4"/>
          <w:rFonts w:ascii="Calibri" w:eastAsia="Calibri" w:hAnsi="Calibri" w:cs="Calibri"/>
          <w:sz w:val="20"/>
          <w:szCs w:val="20"/>
        </w:rPr>
        <w:t>November 2019 - Present</w:t>
      </w:r>
    </w:p>
    <w:p w14:paraId="735B745D" w14:textId="77777777" w:rsidR="00C40F7A" w:rsidRDefault="0095683F">
      <w:pPr>
        <w:spacing w:line="266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1fw6fsioverflow-hidden"/>
          <w:rFonts w:ascii="Calibri" w:eastAsia="Calibri" w:hAnsi="Calibri" w:cs="Calibri"/>
          <w:b/>
          <w:bCs/>
          <w:i/>
          <w:iCs/>
          <w:sz w:val="20"/>
          <w:szCs w:val="20"/>
        </w:rPr>
        <w:t>Field Supervisor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168C0468" w14:textId="7D6D32CA" w:rsidR="00C40F7A" w:rsidRDefault="0095683F">
      <w:pPr>
        <w:numPr>
          <w:ilvl w:val="0"/>
          <w:numId w:val="6"/>
        </w:numPr>
        <w:spacing w:after="60" w:line="205" w:lineRule="atLeast"/>
        <w:ind w:left="330" w:hanging="24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Managed clients to ensure their food is up to kosher highest standards for the local community</w:t>
      </w:r>
    </w:p>
    <w:p w14:paraId="1491BD8F" w14:textId="77777777" w:rsidR="00C40F7A" w:rsidRDefault="0095683F">
      <w:pPr>
        <w:spacing w:line="266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3621DE22" w14:textId="77777777" w:rsidR="00C40F7A" w:rsidRDefault="0095683F">
      <w:pPr>
        <w:tabs>
          <w:tab w:val="right" w:pos="10110"/>
        </w:tabs>
        <w:spacing w:line="266" w:lineRule="atLeast"/>
        <w:rPr>
          <w:rStyle w:val="fs11fw4"/>
          <w:rFonts w:ascii="Calibri" w:eastAsia="Calibri" w:hAnsi="Calibri" w:cs="Calibri"/>
          <w:sz w:val="18"/>
          <w:szCs w:val="18"/>
        </w:rPr>
      </w:pPr>
      <w:r>
        <w:rPr>
          <w:rStyle w:val="fs11fw6"/>
          <w:rFonts w:ascii="Calibri" w:eastAsia="Calibri" w:hAnsi="Calibri" w:cs="Calibri"/>
          <w:b/>
          <w:bCs/>
          <w:sz w:val="20"/>
          <w:szCs w:val="20"/>
        </w:rPr>
        <w:t>Kesser Torah College</w:t>
      </w:r>
      <w:r>
        <w:rPr>
          <w:rStyle w:val="fs11fw6undefinedtdn"/>
          <w:rFonts w:ascii="Calibri" w:eastAsia="Calibri" w:hAnsi="Calibri" w:cs="Calibri"/>
          <w:b/>
          <w:bCs/>
          <w:sz w:val="20"/>
          <w:szCs w:val="20"/>
        </w:rPr>
        <w:t xml:space="preserve">, </w:t>
      </w:r>
      <w:r>
        <w:rPr>
          <w:rStyle w:val="fs11fw6"/>
          <w:rFonts w:ascii="Calibri" w:eastAsia="Calibri" w:hAnsi="Calibri" w:cs="Calibri"/>
          <w:b/>
          <w:bCs/>
          <w:sz w:val="20"/>
          <w:szCs w:val="20"/>
        </w:rPr>
        <w:t>Sydney, Australia</w:t>
      </w:r>
      <w:r>
        <w:rPr>
          <w:rStyle w:val="fs11fw4"/>
          <w:rFonts w:ascii="Calibri" w:eastAsia="Calibri" w:hAnsi="Calibri" w:cs="Calibri"/>
          <w:sz w:val="18"/>
          <w:szCs w:val="18"/>
        </w:rPr>
        <w:tab/>
      </w:r>
      <w:r>
        <w:rPr>
          <w:rStyle w:val="fs11fw4"/>
          <w:rFonts w:ascii="Calibri" w:eastAsia="Calibri" w:hAnsi="Calibri" w:cs="Calibri"/>
          <w:sz w:val="20"/>
          <w:szCs w:val="20"/>
        </w:rPr>
        <w:t>January 2014 - September 2016</w:t>
      </w:r>
    </w:p>
    <w:p w14:paraId="4C538742" w14:textId="77777777" w:rsidR="00C40F7A" w:rsidRDefault="0095683F">
      <w:pPr>
        <w:spacing w:line="266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1fw6fsioverflow-hidden"/>
          <w:rFonts w:ascii="Calibri" w:eastAsia="Calibri" w:hAnsi="Calibri" w:cs="Calibri"/>
          <w:b/>
          <w:bCs/>
          <w:i/>
          <w:iCs/>
          <w:sz w:val="20"/>
          <w:szCs w:val="20"/>
        </w:rPr>
        <w:t>Assistant Network Manager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3B78BEB3" w14:textId="77777777" w:rsidR="00C40F7A" w:rsidRDefault="0095683F">
      <w:pPr>
        <w:numPr>
          <w:ilvl w:val="0"/>
          <w:numId w:val="7"/>
        </w:numPr>
        <w:spacing w:line="205" w:lineRule="atLeast"/>
        <w:ind w:left="330" w:hanging="24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Played a role in the school's local area network management team, including the maintenance and troubleshooting of the 100-plus network of personal computers and iPads</w:t>
      </w:r>
    </w:p>
    <w:p w14:paraId="2238BD0F" w14:textId="77777777" w:rsidR="00C40F7A" w:rsidRDefault="0095683F">
      <w:pPr>
        <w:numPr>
          <w:ilvl w:val="0"/>
          <w:numId w:val="7"/>
        </w:numPr>
        <w:spacing w:after="60" w:line="205" w:lineRule="atLeast"/>
        <w:ind w:left="330" w:hanging="24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Provided technical assistance with audio-visual presentations at annual school events, including assemblies and speech nights</w:t>
      </w:r>
    </w:p>
    <w:p w14:paraId="75B9AEBB" w14:textId="77777777" w:rsidR="00C40F7A" w:rsidRDefault="0095683F">
      <w:pPr>
        <w:spacing w:line="266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2B6C6B02" w14:textId="77777777" w:rsidR="00C40F7A" w:rsidRDefault="0095683F">
      <w:pPr>
        <w:pBdr>
          <w:bottom w:val="single" w:sz="6" w:space="1" w:color="000000"/>
        </w:pBdr>
        <w:spacing w:before="60" w:after="75" w:line="236" w:lineRule="atLeast"/>
        <w:rPr>
          <w:rFonts w:ascii="Calibri" w:eastAsia="Calibri" w:hAnsi="Calibri" w:cs="Calibri"/>
          <w:b/>
          <w:bCs/>
          <w:caps/>
        </w:rPr>
      </w:pPr>
      <w:r>
        <w:rPr>
          <w:rFonts w:ascii="Calibri" w:eastAsia="Calibri" w:hAnsi="Calibri" w:cs="Calibri"/>
          <w:b/>
          <w:bCs/>
          <w:caps/>
        </w:rPr>
        <w:t>professional memberships</w:t>
      </w:r>
    </w:p>
    <w:p w14:paraId="7951FC0C" w14:textId="77777777" w:rsidR="00C40F7A" w:rsidRDefault="0095683F">
      <w:pPr>
        <w:tabs>
          <w:tab w:val="right" w:pos="10110"/>
        </w:tabs>
        <w:spacing w:line="266" w:lineRule="atLeast"/>
        <w:rPr>
          <w:rStyle w:val="fs11fw4"/>
          <w:rFonts w:ascii="Calibri" w:eastAsia="Calibri" w:hAnsi="Calibri" w:cs="Calibri"/>
          <w:sz w:val="18"/>
          <w:szCs w:val="18"/>
        </w:rPr>
      </w:pPr>
      <w:r>
        <w:rPr>
          <w:rStyle w:val="fs11fw6"/>
          <w:rFonts w:ascii="Calibri" w:eastAsia="Calibri" w:hAnsi="Calibri" w:cs="Calibri"/>
          <w:b/>
          <w:bCs/>
          <w:sz w:val="20"/>
          <w:szCs w:val="20"/>
        </w:rPr>
        <w:t>Australian Computer Society ASC</w:t>
      </w:r>
      <w:r>
        <w:rPr>
          <w:rStyle w:val="fs11fw6undefinedtdn"/>
          <w:rFonts w:ascii="Calibri" w:eastAsia="Calibri" w:hAnsi="Calibri" w:cs="Calibri"/>
          <w:b/>
          <w:bCs/>
          <w:sz w:val="20"/>
          <w:szCs w:val="20"/>
        </w:rPr>
        <w:t xml:space="preserve">, </w:t>
      </w:r>
      <w:r>
        <w:rPr>
          <w:rStyle w:val="fs11fw6"/>
          <w:rFonts w:ascii="Calibri" w:eastAsia="Calibri" w:hAnsi="Calibri" w:cs="Calibri"/>
          <w:b/>
          <w:bCs/>
          <w:sz w:val="20"/>
          <w:szCs w:val="20"/>
        </w:rPr>
        <w:t>Associate Member</w:t>
      </w:r>
      <w:r>
        <w:rPr>
          <w:rStyle w:val="fs11fw4"/>
          <w:rFonts w:ascii="Calibri" w:eastAsia="Calibri" w:hAnsi="Calibri" w:cs="Calibri"/>
          <w:sz w:val="18"/>
          <w:szCs w:val="18"/>
        </w:rPr>
        <w:tab/>
      </w:r>
      <w:r>
        <w:rPr>
          <w:rStyle w:val="fs11fw4"/>
          <w:rFonts w:ascii="Calibri" w:eastAsia="Calibri" w:hAnsi="Calibri" w:cs="Calibri"/>
          <w:sz w:val="20"/>
          <w:szCs w:val="20"/>
        </w:rPr>
        <w:t>March 2021 - Present</w:t>
      </w:r>
    </w:p>
    <w:p w14:paraId="593F4DC5" w14:textId="77777777" w:rsidR="00C40F7A" w:rsidRDefault="0095683F">
      <w:pPr>
        <w:spacing w:line="266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1fw6fsioverflow-hidden"/>
          <w:rFonts w:ascii="Calibri" w:eastAsia="Calibri" w:hAnsi="Calibri" w:cs="Calibri"/>
          <w:b/>
          <w:bCs/>
          <w:i/>
          <w:iCs/>
          <w:sz w:val="20"/>
          <w:szCs w:val="20"/>
        </w:rPr>
        <w:t>Membership Number :4288514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6C9770AE" w14:textId="77777777" w:rsidR="00C40F7A" w:rsidRDefault="0095683F">
      <w:pPr>
        <w:numPr>
          <w:ilvl w:val="0"/>
          <w:numId w:val="9"/>
        </w:numPr>
        <w:spacing w:line="205" w:lineRule="atLeast"/>
        <w:ind w:left="330" w:hanging="24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 society provides a variety of services to enable students to increase technical knowledge and capability in computer science including hackathons and local area meetups</w:t>
      </w:r>
    </w:p>
    <w:p w14:paraId="08CAB58E" w14:textId="1FF3834D" w:rsidR="00C40F7A" w:rsidRDefault="0095683F">
      <w:pPr>
        <w:numPr>
          <w:ilvl w:val="0"/>
          <w:numId w:val="9"/>
        </w:numPr>
        <w:spacing w:line="205" w:lineRule="atLeast"/>
        <w:ind w:left="330" w:hanging="24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Assists with finding </w:t>
      </w:r>
      <w:r w:rsidR="00D16B54">
        <w:rPr>
          <w:rFonts w:ascii="Calibri" w:eastAsia="Calibri" w:hAnsi="Calibri" w:cs="Calibri"/>
          <w:sz w:val="20"/>
          <w:szCs w:val="20"/>
        </w:rPr>
        <w:t>student’s</w:t>
      </w:r>
      <w:r>
        <w:rPr>
          <w:rFonts w:ascii="Calibri" w:eastAsia="Calibri" w:hAnsi="Calibri" w:cs="Calibri"/>
          <w:sz w:val="20"/>
          <w:szCs w:val="20"/>
        </w:rPr>
        <w:t xml:space="preserve"> internships and graduate positions</w:t>
      </w:r>
    </w:p>
    <w:p w14:paraId="63A3C341" w14:textId="77777777" w:rsidR="00C40F7A" w:rsidRDefault="0095683F">
      <w:pPr>
        <w:numPr>
          <w:ilvl w:val="0"/>
          <w:numId w:val="9"/>
        </w:numPr>
        <w:spacing w:line="205" w:lineRule="atLeast"/>
        <w:ind w:left="330" w:hanging="24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 professional society facilitates networking opportunities and training with other data science professionals</w:t>
      </w:r>
    </w:p>
    <w:p w14:paraId="6D92BAF0" w14:textId="2E13D4DF" w:rsidR="00C40F7A" w:rsidRPr="002946C7" w:rsidRDefault="0095683F" w:rsidP="002946C7">
      <w:pPr>
        <w:numPr>
          <w:ilvl w:val="0"/>
          <w:numId w:val="9"/>
        </w:numPr>
        <w:spacing w:after="60" w:line="205" w:lineRule="atLeast"/>
        <w:ind w:left="330" w:hanging="24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Provides the environment to explore the opportunities in software development space and data science</w:t>
      </w:r>
    </w:p>
    <w:p w14:paraId="311A7B61" w14:textId="77777777" w:rsidR="00C40F7A" w:rsidRDefault="0095683F">
      <w:pPr>
        <w:pBdr>
          <w:bottom w:val="single" w:sz="6" w:space="1" w:color="000000"/>
        </w:pBdr>
        <w:spacing w:before="60" w:after="75" w:line="236" w:lineRule="atLeast"/>
        <w:rPr>
          <w:rFonts w:ascii="Calibri" w:eastAsia="Calibri" w:hAnsi="Calibri" w:cs="Calibri"/>
          <w:b/>
          <w:bCs/>
          <w:caps/>
        </w:rPr>
      </w:pPr>
      <w:r>
        <w:rPr>
          <w:rFonts w:ascii="Calibri" w:eastAsia="Calibri" w:hAnsi="Calibri" w:cs="Calibri"/>
          <w:b/>
          <w:bCs/>
          <w:caps/>
        </w:rPr>
        <w:t>referees</w:t>
      </w:r>
    </w:p>
    <w:p w14:paraId="5FFC0B2F" w14:textId="77777777" w:rsidR="00C40F7A" w:rsidRDefault="0095683F">
      <w:pPr>
        <w:numPr>
          <w:ilvl w:val="0"/>
          <w:numId w:val="10"/>
        </w:numPr>
        <w:spacing w:line="205" w:lineRule="atLeast"/>
        <w:ind w:left="330" w:hanging="24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Reference available upon request</w:t>
      </w:r>
    </w:p>
    <w:sectPr w:rsidR="00C40F7A">
      <w:pgSz w:w="12225" w:h="15810"/>
      <w:pgMar w:top="960" w:right="1050" w:bottom="960" w:left="10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B82405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A468D9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62B4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0C77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E7689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09C28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BE6A2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D651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0ABE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BC0A3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C0E15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5C03D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C7645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5805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140E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9C89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920D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7CA4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110A8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E3C8C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E0F2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5429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98F7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2809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A1AAE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0BE7E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027E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D905D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9468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4A6B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20E3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3218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5B416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6880E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FA5E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220C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BA0ABC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A6619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2C26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4C4DF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F296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F2B4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63837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D8CF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F9A8C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A490A1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D243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F4D2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EAE5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260B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DADF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9BCB6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97817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98898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E73A20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DB087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D0F9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70858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EEF4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1403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9E8A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6D299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308F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89061E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4BE0A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CCE5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07065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AA9B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CEAC7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00E4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382C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28D0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1BFE2B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38232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6E59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F3225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6DEBA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0C06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3F8D5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C76AA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7638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CEC4CB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C28E8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CCC2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4A4A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70B2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6F40A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4280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8CC3C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644A8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F7A"/>
    <w:rsid w:val="000E65E2"/>
    <w:rsid w:val="00133D68"/>
    <w:rsid w:val="001B281D"/>
    <w:rsid w:val="002946C7"/>
    <w:rsid w:val="0037071B"/>
    <w:rsid w:val="00480C46"/>
    <w:rsid w:val="00516D61"/>
    <w:rsid w:val="006830F6"/>
    <w:rsid w:val="00777205"/>
    <w:rsid w:val="008E2CCD"/>
    <w:rsid w:val="0095683F"/>
    <w:rsid w:val="00963913"/>
    <w:rsid w:val="00C40F7A"/>
    <w:rsid w:val="00D0402A"/>
    <w:rsid w:val="00D16B54"/>
    <w:rsid w:val="00DA3B64"/>
    <w:rsid w:val="00E2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74A4"/>
  <w15:docId w15:val="{13FFE654-24F6-4FB8-8E89-51F97F7B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personal-entityeditablefs11">
    <w:name w:val="personal-entity editable fs11"/>
    <w:basedOn w:val="DefaultParagraphFont"/>
  </w:style>
  <w:style w:type="character" w:customStyle="1" w:styleId="addressundefined">
    <w:name w:val="address undefined"/>
    <w:basedOn w:val="DefaultParagraphFont"/>
  </w:style>
  <w:style w:type="character" w:customStyle="1" w:styleId="phoneundefined">
    <w:name w:val="phone undefined"/>
    <w:basedOn w:val="DefaultParagraphFont"/>
  </w:style>
  <w:style w:type="character" w:customStyle="1" w:styleId="emailundefined">
    <w:name w:val="email undefined"/>
    <w:basedOn w:val="DefaultParagraphFont"/>
  </w:style>
  <w:style w:type="character" w:customStyle="1" w:styleId="linkedinundefined">
    <w:name w:val="linkedin undefined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1fw6fsioverflow-hidden">
    <w:name w:val="fs11 fw6 fsi overflow-hidden"/>
    <w:basedOn w:val="DefaultParagraphFont"/>
  </w:style>
  <w:style w:type="character" w:customStyle="1" w:styleId="fs11fw6undefinedtdn">
    <w:name w:val="fs11 fw6 undefined tdn"/>
    <w:basedOn w:val="DefaultParagraphFont"/>
  </w:style>
  <w:style w:type="character" w:customStyle="1" w:styleId="fs11fw6">
    <w:name w:val="fs11 fw6"/>
    <w:basedOn w:val="DefaultParagraphFont"/>
  </w:style>
  <w:style w:type="character" w:customStyle="1" w:styleId="fs11fw4">
    <w:name w:val="fs11 fw4"/>
    <w:basedOn w:val="DefaultParagraphFont"/>
  </w:style>
  <w:style w:type="character" w:styleId="Hyperlink">
    <w:name w:val="Hyperlink"/>
    <w:basedOn w:val="DefaultParagraphFont"/>
    <w:uiPriority w:val="99"/>
    <w:unhideWhenUsed/>
    <w:rsid w:val="00D04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enachemhoffm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MENACHEM MENDEL HOFFMAN</cp:lastModifiedBy>
  <cp:revision>3</cp:revision>
  <dcterms:created xsi:type="dcterms:W3CDTF">2021-08-11T04:23:00Z</dcterms:created>
  <dcterms:modified xsi:type="dcterms:W3CDTF">2021-08-11T04:23:00Z</dcterms:modified>
</cp:coreProperties>
</file>